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jpg" ContentType="image/jpeg"/>
  <Override PartName="/word/media/rId23.jpg" ContentType="image/jpe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jpg" ContentType="image/jpeg"/>
  <Override PartName="/word/media/rId30.jpg" ContentType="image/jpe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РОССИЙСКИЙ УНИВЕРСИТЕТ ДРУЖБЫ НАРОДОВ</w:t>
      </w:r>
    </w:p>
    <w:p>
      <w:pPr>
        <w:pStyle w:val="BodyText"/>
      </w:pPr>
      <w:r>
        <w:rPr>
          <w:b/>
        </w:rP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BodyText"/>
      </w:pPr>
      <w:r>
        <w:rPr>
          <w:b/>
        </w:rPr>
        <w:t xml:space="preserve">ОТЧЕТ</w:t>
      </w:r>
    </w:p>
    <w:p>
      <w:pPr>
        <w:pStyle w:val="BodyText"/>
      </w:pPr>
      <w:r>
        <w:rPr>
          <w:b/>
        </w:rPr>
        <w:t xml:space="preserve">ПО ЛАБОРАТОРНОЙ РАБОТЕ № 2</w:t>
      </w:r>
    </w:p>
    <w:p>
      <w:pPr>
        <w:pStyle w:val="BodyText"/>
      </w:pPr>
      <w:r>
        <w:t xml:space="preserve">Студент: Авилов Иван Олегович Группа: НБИбд-01-23</w:t>
      </w:r>
    </w:p>
    <w:p>
      <w:pPr>
        <w:pStyle w:val="BodyText"/>
      </w:pPr>
      <w:r>
        <w:rPr>
          <w:b/>
        </w:rPr>
        <w:t xml:space="preserve">МОСКВА</w:t>
      </w:r>
      <w:r>
        <w:t xml:space="preserve"> </w:t>
      </w:r>
      <w:r>
        <w:t xml:space="preserve">2023 г.</w:t>
      </w:r>
    </w:p>
    <w:p>
      <w:pPr>
        <w:pStyle w:val="BodyText"/>
      </w:pPr>
      <w:r>
        <w:rPr>
          <w:b/>
        </w:rPr>
        <w:t xml:space="preserve">Цель работы:</w:t>
      </w:r>
      <w:r>
        <w:t xml:space="preserve"> </w:t>
      </w: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p>
      <w:pPr>
        <w:pStyle w:val="BodyText"/>
      </w:pPr>
      <w:r>
        <w:rPr>
          <w:b/>
        </w:rPr>
        <w:t xml:space="preserve">Порядок выполнения работы:</w:t>
      </w:r>
    </w:p>
    <w:p>
      <w:pPr>
        <w:numPr>
          <w:ilvl w:val="0"/>
          <w:numId w:val="1001"/>
        </w:numPr>
        <w:pStyle w:val="Compact"/>
      </w:pPr>
      <w:r>
        <w:t xml:space="preserve">Выполняем базовую настройку git: указываем имя, фамилию и почту владельца репозитория, настраиваем некоторые параметры.</w:t>
      </w:r>
    </w:p>
    <w:p>
      <w:pPr>
        <w:pStyle w:val="Figure"/>
      </w:pPr>
      <w:r>
        <w:drawing>
          <wp:inline>
            <wp:extent cx="5334000" cy="8793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Создаём SSH ключ и указываем его на сайте github.</w:t>
      </w:r>
    </w:p>
    <w:p>
      <w:pPr>
        <w:pStyle w:val="Figure"/>
      </w:pPr>
      <w:r>
        <w:drawing>
          <wp:inline>
            <wp:extent cx="5334000" cy="5060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21983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Создаём репозиторий курса на основе шаблона и клонируем на рабочий ПК.</w:t>
      </w:r>
    </w:p>
    <w:p>
      <w:pPr>
        <w:pStyle w:val="Figure"/>
      </w:pPr>
      <w:r>
        <w:drawing>
          <wp:inline>
            <wp:extent cx="5238750" cy="5238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4645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Выполняем настройку каталога курса.</w:t>
      </w:r>
    </w:p>
    <w:p>
      <w:pPr>
        <w:pStyle w:val="Figure"/>
      </w:pPr>
      <w:r>
        <w:drawing>
          <wp:inline>
            <wp:extent cx="5334000" cy="1683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723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Проверяем правильность создания иерархии рабочего пространства.</w:t>
      </w:r>
    </w:p>
    <w:p>
      <w:pPr>
        <w:pStyle w:val="Figure"/>
      </w:pPr>
      <w:r>
        <w:drawing>
          <wp:inline>
            <wp:extent cx="5334000" cy="1889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5475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3324225" cy="5286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Всё выполнено правильно</w:t>
      </w:r>
    </w:p>
    <w:p>
      <w:pPr>
        <w:pStyle w:val="BodyText"/>
      </w:pPr>
      <w:r>
        <w:rPr>
          <w:b/>
        </w:rPr>
        <w:t xml:space="preserve">Задания для самостоятельной работы:</w:t>
      </w:r>
    </w:p>
    <w:p>
      <w:pPr>
        <w:numPr>
          <w:ilvl w:val="0"/>
          <w:numId w:val="1006"/>
        </w:numPr>
        <w:pStyle w:val="Compact"/>
      </w:pPr>
      <w:r>
        <w:t xml:space="preserve">Создаём отчёт по выполнению данной лабораторной работы в соответствующем каталоге.</w:t>
      </w:r>
      <w:r>
        <w:drawing>
          <wp:inline>
            <wp:extent cx="5334000" cy="13438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Копируем отчёт по выполнению предыдущей лабораторной работы в соответствующий каталог.</w:t>
      </w:r>
    </w:p>
    <w:p>
      <w:pPr>
        <w:pStyle w:val="Figure"/>
      </w:pPr>
      <w:r>
        <w:drawing>
          <wp:inline>
            <wp:extent cx="5334000" cy="17333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Загружаем файлы на github.</w:t>
      </w:r>
      <w:r>
        <w:drawing>
          <wp:inline>
            <wp:extent cx="5334000" cy="8212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3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Вывод:</w:t>
      </w:r>
    </w:p>
    <w:p>
      <w:pPr>
        <w:pStyle w:val="BodyText"/>
      </w:pPr>
      <w:r>
        <w:t xml:space="preserve">В ходе выполнения данной лабораторной работы я изучил применение средств контроля версий и приобрёл практические навыки по работе с системой git.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2023-10-28T15:03:51Z</dcterms:created>
  <dcterms:modified xsi:type="dcterms:W3CDTF">2023-10-28T15:03:51Z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